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2D550" w14:textId="77777777" w:rsidR="00005CE4" w:rsidRDefault="00005CE4">
      <w:pPr>
        <w:jc w:val="center"/>
      </w:pPr>
    </w:p>
    <w:p w14:paraId="7AAE3653" w14:textId="77777777" w:rsidR="00005CE4" w:rsidRDefault="00005CE4">
      <w:pPr>
        <w:jc w:val="center"/>
        <w:rPr>
          <w:rFonts w:ascii="Segoe UI" w:hAnsi="Segoe UI" w:cs="Segoe UI"/>
          <w:sz w:val="28"/>
          <w:szCs w:val="28"/>
        </w:rPr>
      </w:pPr>
    </w:p>
    <w:p w14:paraId="2B907FA0" w14:textId="77777777" w:rsidR="004F4341" w:rsidRDefault="004F4341">
      <w:pPr>
        <w:jc w:val="center"/>
        <w:rPr>
          <w:rFonts w:ascii="Segoe UI" w:hAnsi="Segoe UI" w:cs="Segoe UI"/>
          <w:sz w:val="28"/>
          <w:szCs w:val="28"/>
        </w:rPr>
      </w:pPr>
    </w:p>
    <w:p w14:paraId="0F49B3DE" w14:textId="77777777" w:rsidR="004F4341" w:rsidRDefault="004F4341">
      <w:pPr>
        <w:jc w:val="center"/>
        <w:rPr>
          <w:rFonts w:ascii="Segoe UI" w:hAnsi="Segoe UI" w:cs="Segoe UI"/>
          <w:sz w:val="28"/>
          <w:szCs w:val="28"/>
        </w:rPr>
      </w:pPr>
    </w:p>
    <w:p w14:paraId="44516388" w14:textId="77777777" w:rsidR="004F4341" w:rsidRDefault="004F4341">
      <w:pPr>
        <w:jc w:val="center"/>
        <w:rPr>
          <w:rFonts w:ascii="Segoe UI" w:hAnsi="Segoe UI" w:cs="Segoe UI"/>
          <w:sz w:val="28"/>
          <w:szCs w:val="28"/>
        </w:rPr>
      </w:pPr>
    </w:p>
    <w:p w14:paraId="7A086227" w14:textId="77777777" w:rsidR="004F4341" w:rsidRDefault="004F4341">
      <w:pPr>
        <w:jc w:val="center"/>
        <w:rPr>
          <w:rFonts w:ascii="Segoe UI" w:hAnsi="Segoe UI" w:cs="Segoe UI"/>
          <w:sz w:val="28"/>
          <w:szCs w:val="28"/>
        </w:rPr>
      </w:pPr>
    </w:p>
    <w:p w14:paraId="5B882882" w14:textId="77777777" w:rsidR="004F4341" w:rsidRDefault="004F4341">
      <w:pPr>
        <w:jc w:val="center"/>
        <w:rPr>
          <w:rFonts w:ascii="Segoe UI" w:hAnsi="Segoe UI" w:cs="Segoe UI"/>
          <w:sz w:val="28"/>
          <w:szCs w:val="28"/>
        </w:rPr>
      </w:pPr>
    </w:p>
    <w:p w14:paraId="7D7CCB1D" w14:textId="77777777" w:rsidR="004F4341" w:rsidRPr="004F4341" w:rsidRDefault="004F4341">
      <w:pPr>
        <w:jc w:val="center"/>
        <w:rPr>
          <w:rFonts w:ascii="Segoe UI" w:hAnsi="Segoe UI" w:cs="Segoe UI"/>
          <w:sz w:val="28"/>
          <w:szCs w:val="28"/>
        </w:rPr>
      </w:pPr>
    </w:p>
    <w:p w14:paraId="08670D4F" w14:textId="77777777" w:rsidR="00005CE4" w:rsidRPr="004F4341" w:rsidRDefault="00005CE4">
      <w:pPr>
        <w:jc w:val="center"/>
      </w:pPr>
    </w:p>
    <w:p w14:paraId="74764C9D" w14:textId="77777777" w:rsidR="00005CE4" w:rsidRPr="004F4341" w:rsidRDefault="00005CE4">
      <w:pPr>
        <w:jc w:val="center"/>
      </w:pPr>
    </w:p>
    <w:p w14:paraId="06C1EC63" w14:textId="77777777" w:rsidR="00D615F4" w:rsidRPr="004F4341" w:rsidRDefault="00D615F4" w:rsidP="00D615F4">
      <w:pPr>
        <w:autoSpaceDE w:val="0"/>
        <w:spacing w:before="100" w:after="100"/>
        <w:jc w:val="center"/>
        <w:rPr>
          <w:rFonts w:ascii="Arial" w:hAnsi="Arial"/>
          <w:b/>
          <w:bCs/>
          <w:sz w:val="52"/>
          <w:szCs w:val="52"/>
        </w:rPr>
      </w:pPr>
      <w:r w:rsidRPr="004F4341">
        <w:rPr>
          <w:rFonts w:ascii="Arial" w:hAnsi="Arial"/>
          <w:b/>
          <w:bCs/>
          <w:sz w:val="52"/>
          <w:szCs w:val="52"/>
        </w:rPr>
        <w:t xml:space="preserve">Doctor’s </w:t>
      </w:r>
    </w:p>
    <w:p w14:paraId="4384B284" w14:textId="5896570D" w:rsidR="00D615F4" w:rsidRPr="004F4341" w:rsidRDefault="00D615F4" w:rsidP="00D615F4">
      <w:pPr>
        <w:autoSpaceDE w:val="0"/>
        <w:spacing w:before="100" w:after="100"/>
        <w:jc w:val="center"/>
        <w:rPr>
          <w:rFonts w:ascii="Arial" w:hAnsi="Arial"/>
          <w:b/>
          <w:bCs/>
          <w:sz w:val="52"/>
          <w:szCs w:val="52"/>
        </w:rPr>
      </w:pPr>
      <w:r w:rsidRPr="004F4341">
        <w:rPr>
          <w:rFonts w:ascii="Arial" w:hAnsi="Arial"/>
          <w:b/>
          <w:bCs/>
          <w:sz w:val="52"/>
          <w:szCs w:val="52"/>
        </w:rPr>
        <w:t>Appointment</w:t>
      </w:r>
    </w:p>
    <w:p w14:paraId="5C82A26E" w14:textId="77777777" w:rsidR="000E6E7C" w:rsidRPr="004F4341" w:rsidRDefault="000E6E7C">
      <w:pPr>
        <w:autoSpaceDE w:val="0"/>
        <w:spacing w:before="100" w:after="100"/>
        <w:jc w:val="center"/>
        <w:rPr>
          <w:rFonts w:ascii="Arial" w:hAnsi="Arial"/>
          <w:b/>
          <w:bCs/>
          <w:sz w:val="52"/>
          <w:szCs w:val="52"/>
        </w:rPr>
      </w:pPr>
    </w:p>
    <w:p w14:paraId="1A9E2D1B" w14:textId="77777777" w:rsidR="000E6E7C" w:rsidRPr="004F4341" w:rsidRDefault="000E6E7C">
      <w:pPr>
        <w:autoSpaceDE w:val="0"/>
        <w:spacing w:before="100" w:after="100"/>
        <w:jc w:val="center"/>
        <w:rPr>
          <w:rFonts w:ascii="Segoe UI" w:hAnsi="Segoe UI" w:cs="Segoe UI"/>
          <w:b/>
          <w:bCs/>
          <w:sz w:val="32"/>
          <w:szCs w:val="32"/>
        </w:rPr>
      </w:pPr>
      <w:r w:rsidRPr="004F4341">
        <w:rPr>
          <w:rFonts w:ascii="Segoe UI" w:hAnsi="Segoe UI" w:cs="Segoe UI"/>
          <w:b/>
          <w:bCs/>
          <w:sz w:val="32"/>
          <w:szCs w:val="32"/>
        </w:rPr>
        <w:t>Business Requirement Specification</w:t>
      </w:r>
    </w:p>
    <w:p w14:paraId="413521CD" w14:textId="77777777" w:rsidR="00005CE4" w:rsidRPr="004F4341" w:rsidRDefault="00005CE4">
      <w:pPr>
        <w:autoSpaceDE w:val="0"/>
        <w:spacing w:before="100" w:after="100"/>
        <w:jc w:val="center"/>
        <w:rPr>
          <w:rFonts w:ascii="Segoe UI" w:hAnsi="Segoe UI" w:cs="Segoe UI"/>
          <w:b/>
          <w:bCs/>
          <w:sz w:val="28"/>
          <w:szCs w:val="28"/>
        </w:rPr>
      </w:pPr>
    </w:p>
    <w:p w14:paraId="2E5E89C5" w14:textId="77777777" w:rsidR="00005CE4" w:rsidRDefault="00005CE4">
      <w:pPr>
        <w:pStyle w:val="ContentsHeading"/>
        <w:pageBreakBefore/>
        <w:sectPr w:rsidR="00005CE4">
          <w:pgSz w:w="12240" w:h="15840"/>
          <w:pgMar w:top="1134" w:right="1134" w:bottom="1134" w:left="1134" w:header="720" w:footer="720" w:gutter="0"/>
          <w:cols w:space="720"/>
          <w:formProt w:val="0"/>
        </w:sectPr>
      </w:pPr>
      <w:r>
        <w:lastRenderedPageBreak/>
        <w:t>Table of Contents</w:t>
      </w:r>
    </w:p>
    <w:p w14:paraId="7BD80B4D" w14:textId="77777777" w:rsidR="00005CE4" w:rsidRDefault="00005CE4">
      <w:pPr>
        <w:pStyle w:val="TOC1"/>
      </w:pPr>
      <w:r>
        <w:fldChar w:fldCharType="begin"/>
      </w:r>
      <w:r>
        <w:instrText xml:space="preserve"> TOC \f \o "1-9" \o "1-9" </w:instrText>
      </w:r>
      <w:r>
        <w:fldChar w:fldCharType="separate"/>
      </w:r>
      <w:r>
        <w:t>1. Introduction</w:t>
      </w:r>
      <w:r>
        <w:tab/>
        <w:t>3</w:t>
      </w:r>
    </w:p>
    <w:p w14:paraId="2A3686C7" w14:textId="77777777" w:rsidR="00005CE4" w:rsidRDefault="00005CE4">
      <w:pPr>
        <w:pStyle w:val="TOC1"/>
      </w:pPr>
      <w:r>
        <w:t>2. Business Requirements Overview</w:t>
      </w:r>
      <w:r>
        <w:tab/>
        <w:t>4</w:t>
      </w:r>
    </w:p>
    <w:p w14:paraId="08DD593D" w14:textId="77777777" w:rsidR="00005CE4" w:rsidRDefault="00005CE4">
      <w:pPr>
        <w:pStyle w:val="TOC1"/>
      </w:pPr>
      <w:r>
        <w:t>3. Functional Requirements Overview</w:t>
      </w:r>
      <w:r>
        <w:tab/>
        <w:t>4</w:t>
      </w:r>
    </w:p>
    <w:p w14:paraId="2EB51D94" w14:textId="77777777" w:rsidR="00005CE4" w:rsidRDefault="00005CE4">
      <w:pPr>
        <w:pStyle w:val="TOC1"/>
        <w:sectPr w:rsidR="00005CE4">
          <w:type w:val="continuous"/>
          <w:pgSz w:w="12240" w:h="15840"/>
          <w:pgMar w:top="1134" w:right="1134" w:bottom="1134" w:left="1134" w:header="720" w:footer="720" w:gutter="0"/>
          <w:cols w:space="720"/>
        </w:sectPr>
      </w:pPr>
      <w:r>
        <w:t xml:space="preserve">4. Non-functional Requirements </w:t>
      </w:r>
      <w:r>
        <w:tab/>
        <w:t>5</w:t>
      </w:r>
      <w:r>
        <w:fldChar w:fldCharType="end"/>
      </w:r>
    </w:p>
    <w:p w14:paraId="753C74E1" w14:textId="77777777" w:rsidR="00005CE4" w:rsidRDefault="00005CE4">
      <w:pPr>
        <w:autoSpaceDE w:val="0"/>
        <w:spacing w:before="100" w:after="100"/>
        <w:rPr>
          <w:rFonts w:ascii="Segoe UI" w:hAnsi="Segoe UI"/>
          <w:b/>
          <w:bCs/>
          <w:sz w:val="28"/>
          <w:szCs w:val="28"/>
        </w:rPr>
      </w:pPr>
    </w:p>
    <w:p w14:paraId="2B5CCBD5" w14:textId="77777777" w:rsidR="00005CE4" w:rsidRDefault="00005CE4">
      <w:pPr>
        <w:pStyle w:val="Heading1"/>
        <w:pageBreakBefore/>
      </w:pPr>
      <w:r>
        <w:lastRenderedPageBreak/>
        <w:t>1. Introduction</w:t>
      </w:r>
    </w:p>
    <w:p w14:paraId="22047A08" w14:textId="77777777" w:rsidR="00005CE4" w:rsidRDefault="00005CE4" w:rsidP="00D615F4">
      <w:pPr>
        <w:pStyle w:val="Heading"/>
        <w:numPr>
          <w:ilvl w:val="1"/>
          <w:numId w:val="4"/>
        </w:numPr>
        <w:spacing w:line="168" w:lineRule="auto"/>
        <w:ind w:left="930"/>
      </w:pPr>
      <w:r>
        <w:t>Document Purpose</w:t>
      </w:r>
    </w:p>
    <w:p w14:paraId="2CAAE80B" w14:textId="423D8D29" w:rsidR="00D615F4" w:rsidRPr="00D615F4" w:rsidRDefault="00D615F4" w:rsidP="00127B22">
      <w:pPr>
        <w:ind w:left="720" w:right="-19"/>
        <w:rPr>
          <w:rFonts w:ascii="Segoe UI" w:hAnsi="Segoe UI" w:cs="Segoe UI"/>
          <w:sz w:val="22"/>
          <w:szCs w:val="22"/>
        </w:rPr>
      </w:pPr>
      <w:r w:rsidRPr="00D615F4">
        <w:rPr>
          <w:rFonts w:ascii="Segoe UI" w:hAnsi="Segoe UI" w:cs="Segoe UI"/>
          <w:sz w:val="22"/>
          <w:szCs w:val="22"/>
        </w:rPr>
        <w:t>This document communicates the business requirements and scope for</w:t>
      </w:r>
      <w:r w:rsidR="00127B22">
        <w:rPr>
          <w:rFonts w:ascii="Segoe UI" w:hAnsi="Segoe UI" w:cs="Segoe UI"/>
          <w:sz w:val="22"/>
          <w:szCs w:val="22"/>
        </w:rPr>
        <w:t xml:space="preserve"> </w:t>
      </w:r>
      <w:r w:rsidRPr="00D615F4">
        <w:rPr>
          <w:rFonts w:ascii="Segoe UI" w:hAnsi="Segoe UI" w:cs="Segoe UI"/>
          <w:sz w:val="22"/>
          <w:szCs w:val="22"/>
        </w:rPr>
        <w:t>developing Doctor’s Appointment System. The scope of this document is to define</w:t>
      </w:r>
      <w:r w:rsidR="00127B22">
        <w:rPr>
          <w:rFonts w:ascii="Segoe UI" w:hAnsi="Segoe UI" w:cs="Segoe UI"/>
          <w:sz w:val="22"/>
          <w:szCs w:val="22"/>
        </w:rPr>
        <w:t xml:space="preserve"> </w:t>
      </w:r>
      <w:r w:rsidRPr="00D615F4">
        <w:rPr>
          <w:rFonts w:ascii="Segoe UI" w:hAnsi="Segoe UI" w:cs="Segoe UI"/>
          <w:sz w:val="22"/>
          <w:szCs w:val="22"/>
        </w:rPr>
        <w:t>the functional and non-functional requirements, business rules and other constraints</w:t>
      </w:r>
      <w:r w:rsidR="00127B22">
        <w:rPr>
          <w:rFonts w:ascii="Segoe UI" w:hAnsi="Segoe UI" w:cs="Segoe UI"/>
          <w:sz w:val="22"/>
          <w:szCs w:val="22"/>
        </w:rPr>
        <w:t xml:space="preserve"> </w:t>
      </w:r>
      <w:r w:rsidRPr="00D615F4">
        <w:rPr>
          <w:rFonts w:ascii="Segoe UI" w:hAnsi="Segoe UI" w:cs="Segoe UI"/>
          <w:sz w:val="22"/>
          <w:szCs w:val="22"/>
        </w:rPr>
        <w:t>requirements.</w:t>
      </w:r>
    </w:p>
    <w:p w14:paraId="095D73B7" w14:textId="77777777" w:rsidR="00005CE4" w:rsidRDefault="00005CE4">
      <w:pPr>
        <w:pStyle w:val="BodyText"/>
        <w:ind w:left="930" w:hanging="360"/>
        <w:rPr>
          <w:rFonts w:ascii="Trebuchet MS" w:hAnsi="Trebuchet MS"/>
          <w:sz w:val="21"/>
        </w:rPr>
      </w:pPr>
    </w:p>
    <w:p w14:paraId="612CF51E" w14:textId="77777777" w:rsidR="00B34969" w:rsidRPr="00B34969" w:rsidRDefault="00005CE4" w:rsidP="00B34969">
      <w:pPr>
        <w:pStyle w:val="Heading"/>
        <w:numPr>
          <w:ilvl w:val="1"/>
          <w:numId w:val="4"/>
        </w:numPr>
        <w:ind w:left="990"/>
      </w:pPr>
      <w:r>
        <w:t xml:space="preserve"> Project Background</w:t>
      </w:r>
    </w:p>
    <w:p w14:paraId="76CA7750" w14:textId="46FF8AF2"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Generally, there is a large development of information in medical facility on a</w:t>
      </w:r>
    </w:p>
    <w:p w14:paraId="505033B2" w14:textId="21EFEE3C"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daily basis. Each manually operated administration concerning these records</w:t>
      </w:r>
    </w:p>
    <w:p w14:paraId="2FDC026A" w14:textId="72925165" w:rsidR="00D615F4" w:rsidRPr="00D615F4" w:rsidRDefault="00D615F4" w:rsidP="00D615F4">
      <w:pPr>
        <w:ind w:right="-19"/>
        <w:rPr>
          <w:rFonts w:ascii="Segoe UI" w:hAnsi="Segoe UI" w:cs="Segoe UI"/>
          <w:sz w:val="22"/>
          <w:szCs w:val="22"/>
        </w:rPr>
      </w:pPr>
      <w:r>
        <w:rPr>
          <w:rFonts w:ascii="Segoe UI" w:hAnsi="Segoe UI" w:cs="Segoe UI"/>
          <w:sz w:val="22"/>
          <w:szCs w:val="22"/>
        </w:rPr>
        <w:t xml:space="preserve">            </w:t>
      </w:r>
      <w:r w:rsidRPr="00D615F4">
        <w:rPr>
          <w:rFonts w:ascii="Segoe UI" w:hAnsi="Segoe UI" w:cs="Segoe UI"/>
          <w:sz w:val="22"/>
          <w:szCs w:val="22"/>
        </w:rPr>
        <w:t>can result in a bunch of glitches which will also spend time, funds as well as</w:t>
      </w:r>
    </w:p>
    <w:p w14:paraId="265572AD" w14:textId="42168DC7" w:rsidR="00D615F4" w:rsidRPr="00D615F4" w:rsidRDefault="00D615F4" w:rsidP="00D615F4">
      <w:pPr>
        <w:ind w:right="-19"/>
        <w:rPr>
          <w:rFonts w:ascii="Segoe UI" w:hAnsi="Segoe UI" w:cs="Segoe UI"/>
          <w:sz w:val="22"/>
          <w:szCs w:val="22"/>
        </w:rPr>
      </w:pPr>
      <w:r>
        <w:rPr>
          <w:rFonts w:ascii="Segoe UI" w:hAnsi="Segoe UI" w:cs="Segoe UI"/>
          <w:sz w:val="22"/>
          <w:szCs w:val="22"/>
        </w:rPr>
        <w:t xml:space="preserve">            </w:t>
      </w:r>
      <w:r w:rsidRPr="00D615F4">
        <w:rPr>
          <w:rFonts w:ascii="Segoe UI" w:hAnsi="Segoe UI" w:cs="Segoe UI"/>
          <w:sz w:val="22"/>
          <w:szCs w:val="22"/>
        </w:rPr>
        <w:t>initiatives. Additionally, the medical facility can receive information after a</w:t>
      </w:r>
    </w:p>
    <w:p w14:paraId="753AE91B" w14:textId="3D8028F5" w:rsidR="00D615F4" w:rsidRPr="00D615F4" w:rsidRDefault="00D615F4" w:rsidP="00D615F4">
      <w:pPr>
        <w:ind w:left="720" w:right="-19"/>
        <w:rPr>
          <w:rFonts w:ascii="Segoe UI" w:hAnsi="Segoe UI" w:cs="Segoe UI"/>
          <w:sz w:val="22"/>
          <w:szCs w:val="22"/>
        </w:rPr>
      </w:pPr>
      <w:r w:rsidRPr="00D615F4">
        <w:rPr>
          <w:rFonts w:ascii="Segoe UI" w:hAnsi="Segoe UI" w:cs="Segoe UI"/>
          <w:sz w:val="22"/>
          <w:szCs w:val="22"/>
        </w:rPr>
        <w:t>long waiting and processing policies. This particular project will eliminate such kind of errors and long waiting process. Similarly, when customer wants to buy some medicine in his</w:t>
      </w:r>
    </w:p>
    <w:p w14:paraId="700DB966" w14:textId="52359B5F"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locality Customer has to visit and check for availability of medicine this lead to</w:t>
      </w:r>
    </w:p>
    <w:p w14:paraId="598E835A" w14:textId="7B96D0FE"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overhead on customer. This particular project helps to save efforts,</w:t>
      </w:r>
      <w:r>
        <w:rPr>
          <w:rFonts w:ascii="Segoe UI" w:hAnsi="Segoe UI" w:cs="Segoe UI"/>
          <w:sz w:val="22"/>
          <w:szCs w:val="22"/>
        </w:rPr>
        <w:t xml:space="preserve"> </w:t>
      </w:r>
      <w:r w:rsidR="00D615F4" w:rsidRPr="00D615F4">
        <w:rPr>
          <w:rFonts w:ascii="Segoe UI" w:hAnsi="Segoe UI" w:cs="Segoe UI"/>
          <w:sz w:val="22"/>
          <w:szCs w:val="22"/>
        </w:rPr>
        <w:t>time,</w:t>
      </w:r>
      <w:r>
        <w:rPr>
          <w:rFonts w:ascii="Segoe UI" w:hAnsi="Segoe UI" w:cs="Segoe UI"/>
          <w:sz w:val="22"/>
          <w:szCs w:val="22"/>
        </w:rPr>
        <w:t xml:space="preserve"> </w:t>
      </w:r>
      <w:r w:rsidR="00D615F4" w:rsidRPr="00D615F4">
        <w:rPr>
          <w:rFonts w:ascii="Segoe UI" w:hAnsi="Segoe UI" w:cs="Segoe UI"/>
          <w:sz w:val="22"/>
          <w:szCs w:val="22"/>
        </w:rPr>
        <w:t>funds</w:t>
      </w:r>
    </w:p>
    <w:p w14:paraId="37C8F147" w14:textId="2A50211F" w:rsidR="00D615F4" w:rsidRPr="00D615F4" w:rsidRDefault="00127B22" w:rsidP="00127B22">
      <w:pPr>
        <w:ind w:right="-19"/>
        <w:rPr>
          <w:rFonts w:ascii="Segoe UI" w:hAnsi="Segoe UI" w:cs="Segoe UI"/>
          <w:sz w:val="22"/>
          <w:szCs w:val="22"/>
        </w:rPr>
      </w:pPr>
      <w:r>
        <w:rPr>
          <w:rFonts w:ascii="Segoe UI" w:hAnsi="Segoe UI" w:cs="Segoe UI"/>
          <w:sz w:val="22"/>
          <w:szCs w:val="22"/>
        </w:rPr>
        <w:t xml:space="preserve">            </w:t>
      </w:r>
      <w:r w:rsidR="00D615F4" w:rsidRPr="00D615F4">
        <w:rPr>
          <w:rFonts w:ascii="Segoe UI" w:hAnsi="Segoe UI" w:cs="Segoe UI"/>
          <w:sz w:val="22"/>
          <w:szCs w:val="22"/>
        </w:rPr>
        <w:t xml:space="preserve">and </w:t>
      </w:r>
      <w:r w:rsidRPr="00D615F4">
        <w:rPr>
          <w:rFonts w:ascii="Segoe UI" w:hAnsi="Segoe UI" w:cs="Segoe UI"/>
          <w:sz w:val="22"/>
          <w:szCs w:val="22"/>
        </w:rPr>
        <w:t>also,</w:t>
      </w:r>
      <w:r w:rsidR="00D615F4" w:rsidRPr="00D615F4">
        <w:rPr>
          <w:rFonts w:ascii="Segoe UI" w:hAnsi="Segoe UI" w:cs="Segoe UI"/>
          <w:sz w:val="22"/>
          <w:szCs w:val="22"/>
        </w:rPr>
        <w:t xml:space="preserve"> hard work.</w:t>
      </w:r>
    </w:p>
    <w:p w14:paraId="17C35CB6" w14:textId="77777777" w:rsidR="00844676" w:rsidRDefault="00844676" w:rsidP="00B34969">
      <w:pPr>
        <w:widowControl/>
        <w:suppressAutoHyphens w:val="0"/>
        <w:autoSpaceDE w:val="0"/>
        <w:autoSpaceDN w:val="0"/>
        <w:adjustRightInd w:val="0"/>
        <w:jc w:val="both"/>
        <w:rPr>
          <w:rFonts w:ascii="Segoe UI" w:hAnsi="Segoe UI"/>
          <w:sz w:val="22"/>
          <w:szCs w:val="22"/>
        </w:rPr>
      </w:pPr>
    </w:p>
    <w:p w14:paraId="3CC87075" w14:textId="77777777" w:rsidR="00005CE4" w:rsidRDefault="00005CE4">
      <w:pPr>
        <w:pStyle w:val="Heading"/>
        <w:numPr>
          <w:ilvl w:val="1"/>
          <w:numId w:val="4"/>
        </w:numPr>
        <w:ind w:left="990"/>
      </w:pPr>
      <w:r>
        <w:t>Goals of the project</w:t>
      </w:r>
      <w:r w:rsidR="00422894">
        <w:t xml:space="preserve"> </w:t>
      </w:r>
    </w:p>
    <w:p w14:paraId="0B357981" w14:textId="77777777" w:rsidR="00127B22" w:rsidRDefault="00127B22" w:rsidP="006A37C1">
      <w:pPr>
        <w:ind w:left="720" w:right="-19"/>
        <w:rPr>
          <w:rFonts w:ascii="Segoe UI" w:hAnsi="Segoe UI" w:cs="Segoe UI"/>
          <w:sz w:val="22"/>
          <w:szCs w:val="22"/>
        </w:rPr>
      </w:pPr>
    </w:p>
    <w:p w14:paraId="555B6041" w14:textId="03BC5A17" w:rsidR="00127B22" w:rsidRPr="00127B22" w:rsidRDefault="00127B22" w:rsidP="00127B22">
      <w:pPr>
        <w:ind w:left="720" w:right="-19"/>
        <w:rPr>
          <w:rFonts w:ascii="Segoe UI" w:hAnsi="Segoe UI" w:cs="Segoe UI"/>
          <w:sz w:val="22"/>
          <w:szCs w:val="22"/>
        </w:rPr>
      </w:pPr>
      <w:r w:rsidRPr="00127B22">
        <w:rPr>
          <w:rFonts w:ascii="Segoe UI" w:hAnsi="Segoe UI" w:cs="Segoe UI"/>
          <w:sz w:val="22"/>
          <w:szCs w:val="22"/>
        </w:rPr>
        <w:t xml:space="preserve">The main objective of the Doctor’s Appointment System is to manage the connection between patient and local clinic /doctors. the second objective of the project is to reduces the effort and </w:t>
      </w:r>
    </w:p>
    <w:p w14:paraId="0CA23D4F" w14:textId="685F1947" w:rsidR="00127B22" w:rsidRPr="00127B22" w:rsidRDefault="00127B22" w:rsidP="00127B22">
      <w:pPr>
        <w:ind w:left="720" w:right="-19"/>
        <w:rPr>
          <w:rFonts w:ascii="Segoe UI" w:hAnsi="Segoe UI" w:cs="Segoe UI"/>
          <w:sz w:val="22"/>
          <w:szCs w:val="22"/>
        </w:rPr>
      </w:pPr>
      <w:r w:rsidRPr="00127B22">
        <w:rPr>
          <w:rFonts w:ascii="Segoe UI" w:hAnsi="Segoe UI" w:cs="Segoe UI"/>
          <w:sz w:val="22"/>
          <w:szCs w:val="22"/>
        </w:rPr>
        <w:t>overhead of the customer for finding medicine in his locality.</w:t>
      </w:r>
      <w:r>
        <w:rPr>
          <w:rFonts w:ascii="Segoe UI" w:hAnsi="Segoe UI" w:cs="Segoe UI"/>
          <w:sz w:val="22"/>
          <w:szCs w:val="22"/>
        </w:rPr>
        <w:t xml:space="preserve"> </w:t>
      </w:r>
      <w:r w:rsidRPr="00127B22">
        <w:rPr>
          <w:rFonts w:ascii="Segoe UI" w:hAnsi="Segoe UI" w:cs="Segoe UI"/>
          <w:sz w:val="22"/>
          <w:szCs w:val="22"/>
        </w:rPr>
        <w:t xml:space="preserve">the third objective of the project is to reduces the effort and overhead of the customer by connecting pathology lab with </w:t>
      </w:r>
    </w:p>
    <w:p w14:paraId="466E7692" w14:textId="4716C9F4" w:rsidR="00127B22" w:rsidRDefault="00127B22" w:rsidP="00127B22">
      <w:pPr>
        <w:ind w:left="720" w:right="-19"/>
        <w:rPr>
          <w:rFonts w:ascii="Segoe UI" w:hAnsi="Segoe UI" w:cs="Segoe UI"/>
          <w:sz w:val="22"/>
          <w:szCs w:val="22"/>
        </w:rPr>
      </w:pPr>
      <w:r w:rsidRPr="00127B22">
        <w:rPr>
          <w:rFonts w:ascii="Segoe UI" w:hAnsi="Segoe UI" w:cs="Segoe UI"/>
          <w:sz w:val="22"/>
          <w:szCs w:val="22"/>
        </w:rPr>
        <w:t>customer.</w:t>
      </w:r>
    </w:p>
    <w:p w14:paraId="265755F6" w14:textId="77777777" w:rsidR="00127B22" w:rsidRDefault="00127B22" w:rsidP="006A37C1">
      <w:pPr>
        <w:ind w:left="720" w:right="-19"/>
        <w:rPr>
          <w:rFonts w:ascii="Segoe UI" w:hAnsi="Segoe UI" w:cs="Segoe UI"/>
          <w:sz w:val="22"/>
          <w:szCs w:val="22"/>
        </w:rPr>
      </w:pPr>
    </w:p>
    <w:p w14:paraId="60EF2409" w14:textId="77777777" w:rsidR="006A37C1" w:rsidRDefault="006A37C1" w:rsidP="006A37C1">
      <w:pPr>
        <w:pStyle w:val="BodyText"/>
        <w:ind w:left="720"/>
        <w:rPr>
          <w:rFonts w:ascii="Segoe UI" w:hAnsi="Segoe UI" w:cs="Segoe UI"/>
          <w:sz w:val="22"/>
          <w:szCs w:val="22"/>
        </w:rPr>
      </w:pPr>
    </w:p>
    <w:p w14:paraId="51465BF0" w14:textId="77777777" w:rsidR="006A37C1" w:rsidRDefault="006A37C1" w:rsidP="006A37C1">
      <w:pPr>
        <w:pStyle w:val="BodyText"/>
        <w:ind w:left="720"/>
        <w:rPr>
          <w:rFonts w:ascii="Segoe UI" w:hAnsi="Segoe UI" w:cs="Segoe UI"/>
          <w:sz w:val="22"/>
          <w:szCs w:val="22"/>
        </w:rPr>
      </w:pPr>
    </w:p>
    <w:p w14:paraId="1341EAE5" w14:textId="77777777" w:rsidR="006A37C1" w:rsidRDefault="006A37C1" w:rsidP="006A37C1">
      <w:pPr>
        <w:pStyle w:val="BodyText"/>
        <w:ind w:left="720"/>
        <w:rPr>
          <w:rFonts w:ascii="Segoe UI" w:hAnsi="Segoe UI" w:cs="Segoe UI"/>
          <w:sz w:val="22"/>
          <w:szCs w:val="22"/>
        </w:rPr>
      </w:pPr>
    </w:p>
    <w:p w14:paraId="62DD0B76" w14:textId="77777777" w:rsidR="006A37C1" w:rsidRDefault="006A37C1" w:rsidP="006A37C1">
      <w:pPr>
        <w:pStyle w:val="BodyText"/>
        <w:ind w:left="720"/>
        <w:rPr>
          <w:rFonts w:ascii="Segoe UI" w:hAnsi="Segoe UI" w:cs="Segoe UI"/>
          <w:sz w:val="22"/>
          <w:szCs w:val="22"/>
        </w:rPr>
      </w:pPr>
    </w:p>
    <w:p w14:paraId="550D9784" w14:textId="77777777" w:rsidR="006A37C1" w:rsidRDefault="006A37C1" w:rsidP="006A37C1">
      <w:pPr>
        <w:pStyle w:val="BodyText"/>
        <w:ind w:left="720"/>
        <w:rPr>
          <w:rFonts w:ascii="Segoe UI" w:hAnsi="Segoe UI" w:cs="Segoe UI"/>
          <w:sz w:val="22"/>
          <w:szCs w:val="22"/>
        </w:rPr>
      </w:pPr>
    </w:p>
    <w:p w14:paraId="057A8124" w14:textId="77777777" w:rsidR="006A37C1" w:rsidRDefault="006A37C1" w:rsidP="006A37C1">
      <w:pPr>
        <w:pStyle w:val="BodyText"/>
        <w:ind w:left="720"/>
        <w:rPr>
          <w:rFonts w:ascii="Segoe UI" w:hAnsi="Segoe UI" w:cs="Segoe UI"/>
          <w:sz w:val="22"/>
          <w:szCs w:val="22"/>
        </w:rPr>
      </w:pPr>
    </w:p>
    <w:p w14:paraId="47B901EB" w14:textId="77777777" w:rsidR="006A37C1" w:rsidRDefault="006A37C1" w:rsidP="006A37C1">
      <w:pPr>
        <w:pStyle w:val="BodyText"/>
        <w:ind w:left="720"/>
        <w:rPr>
          <w:rFonts w:ascii="Segoe UI" w:hAnsi="Segoe UI" w:cs="Segoe UI"/>
          <w:sz w:val="22"/>
          <w:szCs w:val="22"/>
        </w:rPr>
      </w:pPr>
    </w:p>
    <w:p w14:paraId="1F8B64EC" w14:textId="77777777" w:rsidR="006A37C1" w:rsidRDefault="006A37C1" w:rsidP="006A37C1">
      <w:pPr>
        <w:pStyle w:val="BodyText"/>
        <w:ind w:left="720"/>
        <w:rPr>
          <w:rFonts w:ascii="Segoe UI" w:hAnsi="Segoe UI" w:cs="Segoe UI"/>
          <w:sz w:val="22"/>
          <w:szCs w:val="22"/>
        </w:rPr>
      </w:pPr>
    </w:p>
    <w:p w14:paraId="41AB6F53" w14:textId="77777777" w:rsidR="006A37C1" w:rsidRDefault="006A37C1" w:rsidP="00416DB4">
      <w:pPr>
        <w:pStyle w:val="BodyText"/>
        <w:rPr>
          <w:rFonts w:ascii="Segoe UI" w:hAnsi="Segoe UI" w:cs="Segoe UI"/>
          <w:sz w:val="22"/>
          <w:szCs w:val="22"/>
        </w:rPr>
      </w:pPr>
    </w:p>
    <w:p w14:paraId="68DAA8D4" w14:textId="77777777" w:rsidR="00A12721" w:rsidRDefault="00A12721" w:rsidP="00416DB4">
      <w:pPr>
        <w:pStyle w:val="BodyText"/>
        <w:rPr>
          <w:rFonts w:ascii="Segoe UI" w:hAnsi="Segoe UI" w:cs="Segoe UI"/>
          <w:sz w:val="22"/>
          <w:szCs w:val="22"/>
        </w:rPr>
      </w:pPr>
    </w:p>
    <w:p w14:paraId="278BB983" w14:textId="77777777" w:rsidR="00A12721" w:rsidRDefault="00A12721" w:rsidP="00416DB4">
      <w:pPr>
        <w:pStyle w:val="BodyText"/>
        <w:rPr>
          <w:rFonts w:ascii="Segoe UI" w:hAnsi="Segoe UI" w:cs="Segoe UI"/>
          <w:sz w:val="22"/>
          <w:szCs w:val="22"/>
        </w:rPr>
      </w:pPr>
    </w:p>
    <w:p w14:paraId="3658B107" w14:textId="77777777" w:rsidR="00A12721" w:rsidRPr="006A37C1" w:rsidRDefault="00A12721" w:rsidP="00416DB4">
      <w:pPr>
        <w:pStyle w:val="BodyText"/>
        <w:rPr>
          <w:rFonts w:ascii="Segoe UI" w:hAnsi="Segoe UI" w:cs="Segoe UI"/>
          <w:sz w:val="22"/>
          <w:szCs w:val="22"/>
        </w:rPr>
      </w:pPr>
    </w:p>
    <w:p w14:paraId="038C3C9A" w14:textId="77777777" w:rsidR="00005CE4" w:rsidRDefault="00005CE4" w:rsidP="006A37C1">
      <w:pPr>
        <w:pStyle w:val="Heading"/>
        <w:numPr>
          <w:ilvl w:val="1"/>
          <w:numId w:val="4"/>
        </w:numPr>
        <w:ind w:left="990"/>
      </w:pPr>
      <w:r>
        <w:lastRenderedPageBreak/>
        <w:t>Customers and Stakeholders</w:t>
      </w:r>
    </w:p>
    <w:p w14:paraId="0BC9B06A" w14:textId="77777777" w:rsidR="004F4341" w:rsidRPr="004F4341" w:rsidRDefault="004F4341" w:rsidP="004F4341">
      <w:pPr>
        <w:pStyle w:val="BodyText"/>
      </w:pPr>
    </w:p>
    <w:p w14:paraId="35FD985E" w14:textId="77777777" w:rsidR="00005CE4" w:rsidRDefault="00005CE4">
      <w:pPr>
        <w:pStyle w:val="BodyText"/>
        <w:rPr>
          <w:rFonts w:ascii="Segoe UI" w:hAnsi="Segoe UI"/>
          <w:sz w:val="22"/>
          <w:szCs w:val="22"/>
        </w:rPr>
      </w:pPr>
      <w:r>
        <w:rPr>
          <w:rFonts w:ascii="Segoe UI" w:hAnsi="Segoe UI"/>
          <w:sz w:val="22"/>
          <w:szCs w:val="22"/>
        </w:rPr>
        <w:t xml:space="preserve">Customers: </w:t>
      </w:r>
    </w:p>
    <w:p w14:paraId="6CEC946D" w14:textId="77777777" w:rsidR="00127B22" w:rsidRDefault="00127B22">
      <w:pPr>
        <w:pStyle w:val="BodyText"/>
        <w:numPr>
          <w:ilvl w:val="1"/>
          <w:numId w:val="5"/>
        </w:numPr>
        <w:rPr>
          <w:rFonts w:ascii="Segoe UI" w:hAnsi="Segoe UI"/>
          <w:sz w:val="22"/>
          <w:szCs w:val="22"/>
        </w:rPr>
      </w:pPr>
      <w:r w:rsidRPr="00127B22">
        <w:rPr>
          <w:rFonts w:ascii="Segoe UI" w:hAnsi="Segoe UI"/>
          <w:sz w:val="22"/>
          <w:szCs w:val="22"/>
        </w:rPr>
        <w:t>Patient</w:t>
      </w:r>
    </w:p>
    <w:p w14:paraId="65B2D60D" w14:textId="18CAA610" w:rsidR="00127B22" w:rsidRDefault="00127B22">
      <w:pPr>
        <w:pStyle w:val="BodyText"/>
        <w:numPr>
          <w:ilvl w:val="1"/>
          <w:numId w:val="5"/>
        </w:numPr>
        <w:rPr>
          <w:rFonts w:ascii="Segoe UI" w:hAnsi="Segoe UI"/>
          <w:sz w:val="22"/>
          <w:szCs w:val="22"/>
        </w:rPr>
      </w:pPr>
      <w:r w:rsidRPr="00127B22">
        <w:rPr>
          <w:rFonts w:ascii="Segoe UI" w:hAnsi="Segoe UI"/>
          <w:sz w:val="22"/>
          <w:szCs w:val="22"/>
        </w:rPr>
        <w:t xml:space="preserve">Doctor </w:t>
      </w:r>
    </w:p>
    <w:p w14:paraId="671E4AA2" w14:textId="4B06FA08" w:rsidR="00127B22" w:rsidRDefault="00127B22">
      <w:pPr>
        <w:pStyle w:val="BodyText"/>
        <w:numPr>
          <w:ilvl w:val="1"/>
          <w:numId w:val="5"/>
        </w:numPr>
        <w:rPr>
          <w:rFonts w:ascii="Segoe UI" w:hAnsi="Segoe UI"/>
          <w:sz w:val="22"/>
          <w:szCs w:val="22"/>
        </w:rPr>
      </w:pPr>
      <w:r w:rsidRPr="00127B22">
        <w:rPr>
          <w:rFonts w:ascii="Segoe UI" w:hAnsi="Segoe UI"/>
          <w:sz w:val="22"/>
          <w:szCs w:val="22"/>
        </w:rPr>
        <w:t>Admin</w:t>
      </w:r>
    </w:p>
    <w:p w14:paraId="33A1A460" w14:textId="77777777" w:rsidR="00005CE4" w:rsidRDefault="00005CE4">
      <w:pPr>
        <w:pStyle w:val="BodyText"/>
        <w:rPr>
          <w:rFonts w:ascii="Segoe UI" w:hAnsi="Segoe UI"/>
          <w:sz w:val="22"/>
          <w:szCs w:val="22"/>
        </w:rPr>
      </w:pPr>
      <w:r>
        <w:rPr>
          <w:rFonts w:ascii="Segoe UI" w:hAnsi="Segoe UI"/>
          <w:sz w:val="22"/>
          <w:szCs w:val="22"/>
        </w:rPr>
        <w:t>Stakeholders</w:t>
      </w:r>
    </w:p>
    <w:p w14:paraId="058F8FD7" w14:textId="77777777" w:rsidR="00127B22" w:rsidRDefault="00127B22" w:rsidP="00127B22">
      <w:pPr>
        <w:pStyle w:val="BodyText"/>
        <w:numPr>
          <w:ilvl w:val="1"/>
          <w:numId w:val="6"/>
        </w:numPr>
        <w:rPr>
          <w:rFonts w:ascii="Segoe UI" w:hAnsi="Segoe UI" w:cs="Segoe UI"/>
          <w:sz w:val="22"/>
          <w:szCs w:val="22"/>
        </w:rPr>
      </w:pPr>
      <w:r w:rsidRPr="00127B22">
        <w:rPr>
          <w:rFonts w:ascii="Segoe UI" w:hAnsi="Segoe UI" w:cs="Segoe UI"/>
          <w:sz w:val="22"/>
          <w:szCs w:val="22"/>
        </w:rPr>
        <w:t>Doctor’s Community</w:t>
      </w:r>
    </w:p>
    <w:p w14:paraId="2040A8DD" w14:textId="4BFFE946" w:rsidR="00127B22" w:rsidRDefault="00127B22" w:rsidP="00127B22">
      <w:pPr>
        <w:pStyle w:val="BodyText"/>
        <w:numPr>
          <w:ilvl w:val="1"/>
          <w:numId w:val="6"/>
        </w:numPr>
        <w:rPr>
          <w:rFonts w:ascii="Segoe UI" w:hAnsi="Segoe UI" w:cs="Segoe UI"/>
          <w:sz w:val="22"/>
          <w:szCs w:val="22"/>
        </w:rPr>
      </w:pPr>
      <w:r>
        <w:rPr>
          <w:rFonts w:ascii="Segoe UI" w:hAnsi="Segoe UI" w:cs="Segoe UI"/>
          <w:sz w:val="22"/>
          <w:szCs w:val="22"/>
        </w:rPr>
        <w:t>C</w:t>
      </w:r>
      <w:r w:rsidRPr="00127B22">
        <w:rPr>
          <w:rFonts w:ascii="Segoe UI" w:hAnsi="Segoe UI" w:cs="Segoe UI"/>
          <w:sz w:val="22"/>
          <w:szCs w:val="22"/>
        </w:rPr>
        <w:t>lin</w:t>
      </w:r>
      <w:r>
        <w:rPr>
          <w:rFonts w:ascii="Segoe UI" w:hAnsi="Segoe UI" w:cs="Segoe UI"/>
          <w:sz w:val="22"/>
          <w:szCs w:val="22"/>
        </w:rPr>
        <w:t>ics</w:t>
      </w:r>
    </w:p>
    <w:p w14:paraId="5146F6E6" w14:textId="77777777" w:rsidR="00005CE4" w:rsidRDefault="00005CE4">
      <w:pPr>
        <w:pStyle w:val="BodyText"/>
        <w:rPr>
          <w:rFonts w:ascii="Segoe UI" w:hAnsi="Segoe UI"/>
          <w:sz w:val="22"/>
          <w:szCs w:val="22"/>
        </w:rPr>
      </w:pPr>
    </w:p>
    <w:p w14:paraId="2A7AC2F4" w14:textId="77777777" w:rsidR="00005CE4" w:rsidRDefault="00005CE4">
      <w:pPr>
        <w:pStyle w:val="BodyText"/>
        <w:rPr>
          <w:rFonts w:ascii="Segoe UI" w:hAnsi="Segoe UI"/>
          <w:sz w:val="22"/>
          <w:szCs w:val="22"/>
        </w:rPr>
      </w:pPr>
    </w:p>
    <w:p w14:paraId="4295C59C" w14:textId="77777777" w:rsidR="00005CE4" w:rsidRDefault="00005CE4">
      <w:pPr>
        <w:pStyle w:val="Heading1"/>
        <w:pageBreakBefore/>
      </w:pPr>
      <w:r>
        <w:lastRenderedPageBreak/>
        <w:t>2. Business Requirements Overview</w:t>
      </w:r>
    </w:p>
    <w:p w14:paraId="06CAC9A4" w14:textId="77777777" w:rsidR="00005CE4" w:rsidRDefault="00005CE4"/>
    <w:p w14:paraId="2CA6557F" w14:textId="50FA4E97" w:rsidR="00005CE4" w:rsidRDefault="00127B22">
      <w:pPr>
        <w:pStyle w:val="ListParagraph"/>
        <w:numPr>
          <w:ilvl w:val="0"/>
          <w:numId w:val="2"/>
        </w:numPr>
        <w:rPr>
          <w:rFonts w:ascii="Segoe UI" w:hAnsi="Segoe UI"/>
          <w:sz w:val="22"/>
          <w:szCs w:val="22"/>
        </w:rPr>
      </w:pPr>
      <w:r w:rsidRPr="00127B22">
        <w:rPr>
          <w:rFonts w:ascii="Segoe UI" w:hAnsi="Segoe UI"/>
          <w:sz w:val="22"/>
          <w:szCs w:val="22"/>
        </w:rPr>
        <w:t>Doctor’s Appointment System is the public web application used by local clinics and doctors.</w:t>
      </w:r>
    </w:p>
    <w:p w14:paraId="042AB677" w14:textId="77777777" w:rsidR="00005CE4" w:rsidRDefault="00005CE4">
      <w:pPr>
        <w:pStyle w:val="ListParagraph"/>
        <w:rPr>
          <w:rFonts w:ascii="Segoe UI" w:hAnsi="Segoe UI"/>
          <w:sz w:val="22"/>
          <w:szCs w:val="22"/>
        </w:rPr>
      </w:pPr>
    </w:p>
    <w:p w14:paraId="75A6B816" w14:textId="3BCF45E6" w:rsidR="00005CE4" w:rsidRDefault="00127B22">
      <w:pPr>
        <w:pStyle w:val="ListParagraph"/>
        <w:numPr>
          <w:ilvl w:val="0"/>
          <w:numId w:val="2"/>
        </w:numPr>
        <w:rPr>
          <w:rFonts w:ascii="Segoe UI" w:hAnsi="Segoe UI"/>
          <w:sz w:val="22"/>
          <w:szCs w:val="22"/>
        </w:rPr>
      </w:pPr>
      <w:r w:rsidRPr="00127B22">
        <w:rPr>
          <w:rFonts w:ascii="Segoe UI" w:hAnsi="Segoe UI"/>
          <w:sz w:val="22"/>
          <w:szCs w:val="22"/>
        </w:rPr>
        <w:t>There are mainly three types of users</w:t>
      </w:r>
      <w:r w:rsidR="00005CE4">
        <w:rPr>
          <w:rFonts w:ascii="Segoe UI" w:hAnsi="Segoe UI"/>
          <w:sz w:val="22"/>
          <w:szCs w:val="22"/>
        </w:rPr>
        <w:t>.</w:t>
      </w:r>
    </w:p>
    <w:p w14:paraId="17F1216D" w14:textId="77777777" w:rsidR="00005CE4" w:rsidRDefault="00005CE4">
      <w:pPr>
        <w:pStyle w:val="ListParagraph"/>
        <w:rPr>
          <w:rFonts w:ascii="Segoe UI" w:hAnsi="Segoe UI"/>
          <w:sz w:val="22"/>
          <w:szCs w:val="22"/>
        </w:rPr>
      </w:pPr>
    </w:p>
    <w:p w14:paraId="350953EB" w14:textId="117B4C3C" w:rsidR="00005CE4" w:rsidRDefault="00127B22" w:rsidP="003A228B">
      <w:pPr>
        <w:pStyle w:val="ListParagraph"/>
        <w:numPr>
          <w:ilvl w:val="0"/>
          <w:numId w:val="2"/>
        </w:numPr>
        <w:rPr>
          <w:rFonts w:ascii="Segoe UI" w:hAnsi="Segoe UI"/>
          <w:sz w:val="22"/>
          <w:szCs w:val="22"/>
        </w:rPr>
      </w:pPr>
      <w:r w:rsidRPr="00127B22">
        <w:rPr>
          <w:rFonts w:ascii="Segoe UI" w:hAnsi="Segoe UI"/>
          <w:sz w:val="22"/>
          <w:szCs w:val="22"/>
        </w:rPr>
        <w:t xml:space="preserve">Admin will be able to </w:t>
      </w:r>
      <w:r w:rsidR="003A228B">
        <w:rPr>
          <w:rFonts w:ascii="Segoe UI" w:hAnsi="Segoe UI"/>
          <w:sz w:val="22"/>
          <w:szCs w:val="22"/>
        </w:rPr>
        <w:t xml:space="preserve">Approve a newly Registered Doctor according to </w:t>
      </w:r>
      <w:proofErr w:type="gramStart"/>
      <w:r w:rsidR="003A228B">
        <w:rPr>
          <w:rFonts w:ascii="Segoe UI" w:hAnsi="Segoe UI"/>
          <w:sz w:val="22"/>
          <w:szCs w:val="22"/>
        </w:rPr>
        <w:t>verification ,admin</w:t>
      </w:r>
      <w:proofErr w:type="gramEnd"/>
      <w:r w:rsidR="003A228B">
        <w:rPr>
          <w:rFonts w:ascii="Segoe UI" w:hAnsi="Segoe UI"/>
          <w:sz w:val="22"/>
          <w:szCs w:val="22"/>
        </w:rPr>
        <w:t xml:space="preserve"> will able to view all Appointments, Schedules, Doctors and Patient Statistics and their Information.</w:t>
      </w:r>
    </w:p>
    <w:p w14:paraId="1DCD861F" w14:textId="77777777" w:rsidR="003A228B" w:rsidRPr="003A228B" w:rsidRDefault="003A228B" w:rsidP="003A228B">
      <w:pPr>
        <w:rPr>
          <w:rFonts w:ascii="Segoe UI" w:hAnsi="Segoe UI"/>
          <w:sz w:val="22"/>
          <w:szCs w:val="22"/>
        </w:rPr>
      </w:pPr>
    </w:p>
    <w:p w14:paraId="6D1152F0" w14:textId="704595A5" w:rsidR="003A228B" w:rsidRPr="003A228B" w:rsidRDefault="00C957FD" w:rsidP="003A228B">
      <w:pPr>
        <w:pStyle w:val="ListParagraph"/>
        <w:numPr>
          <w:ilvl w:val="0"/>
          <w:numId w:val="2"/>
        </w:numPr>
        <w:rPr>
          <w:rFonts w:ascii="Segoe UI" w:hAnsi="Segoe UI"/>
          <w:sz w:val="22"/>
          <w:szCs w:val="22"/>
        </w:rPr>
      </w:pPr>
      <w:r w:rsidRPr="00C957FD">
        <w:rPr>
          <w:rFonts w:ascii="Segoe UI" w:hAnsi="Segoe UI"/>
          <w:sz w:val="22"/>
          <w:szCs w:val="22"/>
        </w:rPr>
        <w:t xml:space="preserve">Patients can search and book appointments and can check availability </w:t>
      </w:r>
      <w:r w:rsidR="003A228B">
        <w:rPr>
          <w:rFonts w:ascii="Segoe UI" w:hAnsi="Segoe UI"/>
          <w:sz w:val="22"/>
          <w:szCs w:val="22"/>
        </w:rPr>
        <w:t>Doctors and book Appointments According to its need and can also cancel Appointments before 24hrs</w:t>
      </w:r>
    </w:p>
    <w:p w14:paraId="4B35E14E" w14:textId="77777777" w:rsidR="003A228B" w:rsidRPr="003A228B" w:rsidRDefault="003A228B" w:rsidP="003A228B">
      <w:pPr>
        <w:rPr>
          <w:rFonts w:ascii="Segoe UI" w:hAnsi="Segoe UI"/>
          <w:sz w:val="22"/>
          <w:szCs w:val="22"/>
        </w:rPr>
      </w:pPr>
    </w:p>
    <w:p w14:paraId="72C915A9" w14:textId="25F3235B" w:rsidR="00005CE4" w:rsidRDefault="00C957FD">
      <w:pPr>
        <w:pStyle w:val="ListParagraph"/>
        <w:numPr>
          <w:ilvl w:val="0"/>
          <w:numId w:val="2"/>
        </w:numPr>
        <w:rPr>
          <w:rFonts w:ascii="Segoe UI" w:hAnsi="Segoe UI"/>
          <w:sz w:val="22"/>
          <w:szCs w:val="22"/>
        </w:rPr>
      </w:pPr>
      <w:r w:rsidRPr="00C957FD">
        <w:rPr>
          <w:rFonts w:ascii="Segoe UI" w:hAnsi="Segoe UI"/>
          <w:sz w:val="22"/>
          <w:szCs w:val="22"/>
        </w:rPr>
        <w:t xml:space="preserve">Doctor’s </w:t>
      </w:r>
      <w:proofErr w:type="gramStart"/>
      <w:r w:rsidRPr="00C957FD">
        <w:rPr>
          <w:rFonts w:ascii="Segoe UI" w:hAnsi="Segoe UI"/>
          <w:sz w:val="22"/>
          <w:szCs w:val="22"/>
        </w:rPr>
        <w:t xml:space="preserve">can  </w:t>
      </w:r>
      <w:r w:rsidR="003A228B">
        <w:rPr>
          <w:rFonts w:ascii="Segoe UI" w:hAnsi="Segoe UI"/>
          <w:sz w:val="22"/>
          <w:szCs w:val="22"/>
        </w:rPr>
        <w:t>cancel</w:t>
      </w:r>
      <w:proofErr w:type="gramEnd"/>
      <w:r w:rsidR="003A228B">
        <w:rPr>
          <w:rFonts w:ascii="Segoe UI" w:hAnsi="Segoe UI"/>
          <w:sz w:val="22"/>
          <w:szCs w:val="22"/>
        </w:rPr>
        <w:t xml:space="preserve"> Appointments</w:t>
      </w:r>
      <w:r w:rsidRPr="00C957FD">
        <w:rPr>
          <w:rFonts w:ascii="Segoe UI" w:hAnsi="Segoe UI"/>
          <w:sz w:val="22"/>
          <w:szCs w:val="22"/>
        </w:rPr>
        <w:t xml:space="preserve"> and schedule the appointments</w:t>
      </w:r>
      <w:r w:rsidR="003A228B">
        <w:rPr>
          <w:rFonts w:ascii="Segoe UI" w:hAnsi="Segoe UI"/>
          <w:sz w:val="22"/>
          <w:szCs w:val="22"/>
        </w:rPr>
        <w:t xml:space="preserve"> ,View t</w:t>
      </w:r>
      <w:proofErr w:type="spellStart"/>
      <w:r w:rsidR="003A228B">
        <w:rPr>
          <w:rFonts w:ascii="Segoe UI" w:hAnsi="Segoe UI"/>
          <w:sz w:val="22"/>
          <w:szCs w:val="22"/>
        </w:rPr>
        <w:t>heir</w:t>
      </w:r>
      <w:proofErr w:type="spellEnd"/>
      <w:r w:rsidR="003A228B">
        <w:rPr>
          <w:rFonts w:ascii="Segoe UI" w:hAnsi="Segoe UI"/>
          <w:sz w:val="22"/>
          <w:szCs w:val="22"/>
        </w:rPr>
        <w:t xml:space="preserve"> Patients</w:t>
      </w:r>
      <w:r w:rsidR="00005CE4">
        <w:rPr>
          <w:rFonts w:ascii="Segoe UI" w:hAnsi="Segoe UI"/>
          <w:sz w:val="22"/>
          <w:szCs w:val="22"/>
        </w:rPr>
        <w:t>.</w:t>
      </w:r>
    </w:p>
    <w:p w14:paraId="65ADBB62" w14:textId="77777777" w:rsidR="00005CE4" w:rsidRDefault="00005CE4">
      <w:pPr>
        <w:pStyle w:val="Heading1"/>
        <w:rPr>
          <w:rFonts w:ascii="Segoe UI" w:hAnsi="Segoe UI"/>
          <w:sz w:val="22"/>
          <w:szCs w:val="22"/>
        </w:rPr>
      </w:pPr>
    </w:p>
    <w:p w14:paraId="281809CF" w14:textId="77777777" w:rsidR="003A228B" w:rsidRPr="003A228B" w:rsidRDefault="003A228B" w:rsidP="003A228B">
      <w:pPr>
        <w:pStyle w:val="BodyText"/>
      </w:pPr>
    </w:p>
    <w:p w14:paraId="00134FC2" w14:textId="77777777" w:rsidR="003A228B" w:rsidRDefault="003A228B" w:rsidP="003A228B">
      <w:pPr>
        <w:pStyle w:val="BodyText"/>
      </w:pPr>
    </w:p>
    <w:p w14:paraId="70739F27" w14:textId="77777777" w:rsidR="003A228B" w:rsidRPr="003A228B" w:rsidRDefault="003A228B" w:rsidP="003A228B">
      <w:pPr>
        <w:pStyle w:val="BodyText"/>
      </w:pPr>
    </w:p>
    <w:p w14:paraId="54FA7E36" w14:textId="77777777" w:rsidR="00005CE4" w:rsidRDefault="00005CE4">
      <w:pPr>
        <w:pStyle w:val="Heading1"/>
      </w:pPr>
      <w:r>
        <w:t>3. Functional Requirements Overview</w:t>
      </w:r>
    </w:p>
    <w:p w14:paraId="35E5642E" w14:textId="44246EF6" w:rsidR="00005CE4" w:rsidRDefault="00C957FD">
      <w:pPr>
        <w:pStyle w:val="ListParagraph"/>
        <w:rPr>
          <w:rFonts w:ascii="Segoe UI" w:hAnsi="Segoe UI"/>
          <w:sz w:val="22"/>
          <w:szCs w:val="22"/>
        </w:rPr>
      </w:pPr>
      <w:r w:rsidRPr="00C957FD">
        <w:rPr>
          <w:rFonts w:ascii="Segoe UI" w:hAnsi="Segoe UI"/>
          <w:sz w:val="22"/>
          <w:szCs w:val="22"/>
        </w:rPr>
        <w:t>Doctor’s Appointment System consists of three modules described as below</w:t>
      </w:r>
    </w:p>
    <w:p w14:paraId="3C40FD6C" w14:textId="77777777" w:rsidR="00772652" w:rsidRDefault="00772652" w:rsidP="009630A0">
      <w:pPr>
        <w:pStyle w:val="ListParagraph"/>
        <w:rPr>
          <w:rFonts w:ascii="Segoe UI" w:hAnsi="Segoe UI"/>
          <w:sz w:val="22"/>
          <w:szCs w:val="22"/>
        </w:rPr>
      </w:pPr>
    </w:p>
    <w:p w14:paraId="7B1FE0D1"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Admin Module</w:t>
      </w:r>
    </w:p>
    <w:p w14:paraId="64261AD2"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Doctor Module</w:t>
      </w:r>
    </w:p>
    <w:p w14:paraId="599A2A8B" w14:textId="77777777" w:rsidR="00C957FD" w:rsidRDefault="00C957FD" w:rsidP="00C957FD">
      <w:pPr>
        <w:pStyle w:val="ListParagraph"/>
        <w:numPr>
          <w:ilvl w:val="0"/>
          <w:numId w:val="3"/>
        </w:numPr>
        <w:spacing w:line="360" w:lineRule="auto"/>
        <w:rPr>
          <w:rFonts w:ascii="Segoe UI" w:hAnsi="Segoe UI"/>
          <w:sz w:val="22"/>
          <w:szCs w:val="22"/>
        </w:rPr>
      </w:pPr>
      <w:r w:rsidRPr="00C957FD">
        <w:rPr>
          <w:rFonts w:ascii="Segoe UI" w:hAnsi="Segoe UI"/>
          <w:sz w:val="22"/>
          <w:szCs w:val="22"/>
        </w:rPr>
        <w:t>Patient Module</w:t>
      </w:r>
    </w:p>
    <w:p w14:paraId="1769F9ED" w14:textId="77777777" w:rsidR="00005CE4" w:rsidRDefault="00005CE4">
      <w:pPr>
        <w:pStyle w:val="ListParagraph"/>
        <w:rPr>
          <w:rFonts w:ascii="Trebuchet MS" w:hAnsi="Trebuchet MS"/>
        </w:rPr>
      </w:pPr>
    </w:p>
    <w:p w14:paraId="57A5BC76" w14:textId="4B02E962" w:rsidR="009E7D83" w:rsidRDefault="009E7D83" w:rsidP="009E7D83">
      <w:pPr>
        <w:pStyle w:val="Heading"/>
        <w:ind w:left="990" w:hanging="360"/>
      </w:pPr>
      <w:r>
        <w:t>3.1</w:t>
      </w:r>
      <w:r w:rsidR="00772652">
        <w:t xml:space="preserve"> </w:t>
      </w:r>
      <w:r w:rsidR="00C957FD" w:rsidRPr="00C957FD">
        <w:t>Admin Module</w:t>
      </w:r>
    </w:p>
    <w:p w14:paraId="5A3ADFD8" w14:textId="77777777" w:rsidR="007B5EEB" w:rsidRPr="007B5EEB" w:rsidRDefault="007B5EEB" w:rsidP="007B5EEB">
      <w:pPr>
        <w:pStyle w:val="BodyText"/>
      </w:pPr>
    </w:p>
    <w:p w14:paraId="1615A261" w14:textId="0776E283" w:rsidR="003A228B" w:rsidRDefault="00C957FD" w:rsidP="003A228B">
      <w:pPr>
        <w:pStyle w:val="ListParagraph"/>
        <w:spacing w:line="360" w:lineRule="auto"/>
        <w:ind w:left="709"/>
        <w:rPr>
          <w:rFonts w:ascii="Segoe UI" w:hAnsi="Segoe UI"/>
          <w:sz w:val="22"/>
          <w:szCs w:val="22"/>
        </w:rPr>
      </w:pPr>
      <w:r w:rsidRPr="00C957FD">
        <w:rPr>
          <w:rFonts w:ascii="Segoe UI" w:hAnsi="Segoe UI"/>
          <w:sz w:val="22"/>
          <w:szCs w:val="22"/>
        </w:rPr>
        <w:t>• Admin can login</w:t>
      </w:r>
    </w:p>
    <w:p w14:paraId="145CECE1" w14:textId="33D766A7" w:rsidR="003A228B" w:rsidRPr="003A228B" w:rsidRDefault="003A228B" w:rsidP="003A228B">
      <w:pPr>
        <w:spacing w:line="360" w:lineRule="auto"/>
        <w:ind w:firstLine="709"/>
        <w:rPr>
          <w:rFonts w:ascii="Segoe UI" w:hAnsi="Segoe UI"/>
          <w:sz w:val="22"/>
          <w:szCs w:val="22"/>
        </w:rPr>
      </w:pPr>
      <w:r w:rsidRPr="003A228B">
        <w:rPr>
          <w:rFonts w:ascii="Segoe UI" w:hAnsi="Segoe UI"/>
          <w:sz w:val="22"/>
          <w:szCs w:val="22"/>
        </w:rPr>
        <w:t>• Admin can view Frequently search Doctors</w:t>
      </w:r>
    </w:p>
    <w:p w14:paraId="1850BA79" w14:textId="495CCC0D"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xml:space="preserve">• Admin can </w:t>
      </w:r>
      <w:r w:rsidR="003A228B">
        <w:rPr>
          <w:rFonts w:ascii="Segoe UI" w:hAnsi="Segoe UI"/>
          <w:sz w:val="22"/>
          <w:szCs w:val="22"/>
        </w:rPr>
        <w:t>approve the newly registered</w:t>
      </w:r>
      <w:r w:rsidRPr="00C957FD">
        <w:rPr>
          <w:rFonts w:ascii="Segoe UI" w:hAnsi="Segoe UI"/>
          <w:sz w:val="22"/>
          <w:szCs w:val="22"/>
        </w:rPr>
        <w:t xml:space="preserve"> doctor/ clinics.</w:t>
      </w:r>
    </w:p>
    <w:p w14:paraId="01496BFD" w14:textId="602D09F8" w:rsidR="00C957FD"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Admin can also view all the appointment bookings of all the doctors.</w:t>
      </w:r>
    </w:p>
    <w:p w14:paraId="73426F7B" w14:textId="6C0E7272" w:rsidR="00005CE4" w:rsidRDefault="00C957FD" w:rsidP="00C957FD">
      <w:pPr>
        <w:pStyle w:val="ListParagraph"/>
        <w:spacing w:line="360" w:lineRule="auto"/>
        <w:ind w:left="709"/>
        <w:rPr>
          <w:rFonts w:ascii="Segoe UI" w:hAnsi="Segoe UI"/>
          <w:sz w:val="22"/>
          <w:szCs w:val="22"/>
        </w:rPr>
      </w:pPr>
      <w:r w:rsidRPr="00C957FD">
        <w:rPr>
          <w:rFonts w:ascii="Segoe UI" w:hAnsi="Segoe UI"/>
          <w:sz w:val="22"/>
          <w:szCs w:val="22"/>
        </w:rPr>
        <w:t>• He can also view the history of all the patient history who are making bookings.</w:t>
      </w:r>
    </w:p>
    <w:p w14:paraId="59D9904D" w14:textId="77777777" w:rsidR="00C957FD" w:rsidRDefault="00C957FD" w:rsidP="00C957FD">
      <w:pPr>
        <w:pStyle w:val="ListParagraph"/>
        <w:spacing w:line="360" w:lineRule="auto"/>
        <w:ind w:left="709"/>
        <w:rPr>
          <w:rFonts w:ascii="Segoe UI" w:hAnsi="Segoe UI"/>
          <w:sz w:val="22"/>
          <w:szCs w:val="22"/>
        </w:rPr>
      </w:pPr>
    </w:p>
    <w:p w14:paraId="56BBC8EE" w14:textId="77777777" w:rsidR="00005CE4" w:rsidRDefault="00005CE4" w:rsidP="00772652">
      <w:pPr>
        <w:pStyle w:val="ListParagraph"/>
        <w:rPr>
          <w:rFonts w:ascii="Segoe UI" w:hAnsi="Segoe UI"/>
          <w:sz w:val="22"/>
          <w:szCs w:val="22"/>
        </w:rPr>
      </w:pPr>
    </w:p>
    <w:p w14:paraId="03F7EB3B" w14:textId="77777777" w:rsidR="003A228B" w:rsidRDefault="003A228B" w:rsidP="00772652">
      <w:pPr>
        <w:pStyle w:val="ListParagraph"/>
        <w:rPr>
          <w:rFonts w:ascii="Segoe UI" w:hAnsi="Segoe UI"/>
          <w:sz w:val="22"/>
          <w:szCs w:val="22"/>
        </w:rPr>
      </w:pPr>
    </w:p>
    <w:p w14:paraId="1E551073" w14:textId="77777777" w:rsidR="003A228B" w:rsidRDefault="003A228B" w:rsidP="00772652">
      <w:pPr>
        <w:pStyle w:val="ListParagraph"/>
        <w:rPr>
          <w:rFonts w:ascii="Segoe UI" w:hAnsi="Segoe UI"/>
          <w:sz w:val="22"/>
          <w:szCs w:val="22"/>
        </w:rPr>
      </w:pPr>
    </w:p>
    <w:p w14:paraId="773D2D6D" w14:textId="77777777" w:rsidR="003A228B" w:rsidRDefault="003A228B" w:rsidP="00772652">
      <w:pPr>
        <w:pStyle w:val="ListParagraph"/>
        <w:rPr>
          <w:rFonts w:ascii="Segoe UI" w:hAnsi="Segoe UI"/>
          <w:sz w:val="22"/>
          <w:szCs w:val="22"/>
        </w:rPr>
      </w:pPr>
    </w:p>
    <w:p w14:paraId="7D18270D" w14:textId="77777777" w:rsidR="00005CE4" w:rsidRDefault="00005CE4">
      <w:pPr>
        <w:pStyle w:val="ListParagraph"/>
        <w:ind w:left="1418" w:hanging="360"/>
        <w:rPr>
          <w:rFonts w:ascii="Segoe UI" w:hAnsi="Segoe UI"/>
          <w:sz w:val="22"/>
          <w:szCs w:val="22"/>
        </w:rPr>
      </w:pPr>
    </w:p>
    <w:p w14:paraId="229F20B3" w14:textId="60060EE7" w:rsidR="00005CE4" w:rsidRDefault="009E7D83">
      <w:pPr>
        <w:pStyle w:val="Heading"/>
        <w:ind w:left="990" w:hanging="360"/>
      </w:pPr>
      <w:r>
        <w:t>3.2</w:t>
      </w:r>
      <w:r w:rsidR="00772652">
        <w:t xml:space="preserve"> </w:t>
      </w:r>
      <w:r w:rsidR="00C957FD" w:rsidRPr="00C957FD">
        <w:t>Doctor Module</w:t>
      </w:r>
    </w:p>
    <w:p w14:paraId="64864B45" w14:textId="61C46642" w:rsidR="007B5EEB" w:rsidRPr="007B5EEB" w:rsidRDefault="007B5EEB" w:rsidP="007B5EEB">
      <w:pPr>
        <w:pStyle w:val="ListParagraph"/>
        <w:spacing w:line="360" w:lineRule="auto"/>
        <w:ind w:left="1429"/>
        <w:rPr>
          <w:rFonts w:ascii="Segoe UI" w:hAnsi="Segoe UI"/>
          <w:sz w:val="22"/>
          <w:szCs w:val="22"/>
        </w:rPr>
      </w:pPr>
      <w:r w:rsidRPr="00C957FD">
        <w:rPr>
          <w:rFonts w:ascii="Segoe UI" w:hAnsi="Segoe UI"/>
          <w:sz w:val="22"/>
          <w:szCs w:val="22"/>
        </w:rPr>
        <w:t xml:space="preserve">• Doctor can </w:t>
      </w:r>
      <w:r>
        <w:rPr>
          <w:rFonts w:ascii="Segoe UI" w:hAnsi="Segoe UI"/>
          <w:sz w:val="22"/>
          <w:szCs w:val="22"/>
        </w:rPr>
        <w:t>Registration</w:t>
      </w:r>
      <w:r w:rsidRPr="00C957FD">
        <w:rPr>
          <w:rFonts w:ascii="Segoe UI" w:hAnsi="Segoe UI"/>
          <w:sz w:val="22"/>
          <w:szCs w:val="22"/>
        </w:rPr>
        <w:t>.</w:t>
      </w:r>
    </w:p>
    <w:p w14:paraId="72D23085"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Doctor can login.</w:t>
      </w:r>
    </w:p>
    <w:p w14:paraId="7E056482" w14:textId="205A6782"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A Doctor can add his schedule of availability</w:t>
      </w:r>
      <w:r>
        <w:rPr>
          <w:rFonts w:ascii="Segoe UI" w:hAnsi="Segoe UI"/>
          <w:sz w:val="22"/>
          <w:szCs w:val="22"/>
        </w:rPr>
        <w:t>.</w:t>
      </w:r>
    </w:p>
    <w:p w14:paraId="508C28AC" w14:textId="43DE2415"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view details</w:t>
      </w:r>
      <w:r w:rsidR="007B5EEB">
        <w:rPr>
          <w:rFonts w:ascii="Segoe UI" w:hAnsi="Segoe UI"/>
          <w:sz w:val="22"/>
          <w:szCs w:val="22"/>
        </w:rPr>
        <w:t xml:space="preserve"> of all his </w:t>
      </w:r>
      <w:r w:rsidRPr="00C957FD">
        <w:rPr>
          <w:rFonts w:ascii="Segoe UI" w:hAnsi="Segoe UI"/>
          <w:sz w:val="22"/>
          <w:szCs w:val="22"/>
        </w:rPr>
        <w:t>patient.</w:t>
      </w:r>
    </w:p>
    <w:p w14:paraId="76B82966" w14:textId="0713F054" w:rsidR="007B5EEB" w:rsidRPr="007B5EEB" w:rsidRDefault="007B5EEB" w:rsidP="007B5EEB">
      <w:pPr>
        <w:pStyle w:val="ListParagraph"/>
        <w:spacing w:line="360" w:lineRule="auto"/>
        <w:ind w:left="1418"/>
        <w:rPr>
          <w:rFonts w:ascii="Segoe UI" w:hAnsi="Segoe UI"/>
          <w:sz w:val="22"/>
          <w:szCs w:val="22"/>
        </w:rPr>
      </w:pPr>
      <w:r w:rsidRPr="00C957FD">
        <w:rPr>
          <w:rFonts w:ascii="Segoe UI" w:hAnsi="Segoe UI"/>
          <w:sz w:val="22"/>
          <w:szCs w:val="22"/>
        </w:rPr>
        <w:t xml:space="preserve">• Doctor can </w:t>
      </w:r>
      <w:r>
        <w:rPr>
          <w:rFonts w:ascii="Segoe UI" w:hAnsi="Segoe UI"/>
          <w:sz w:val="22"/>
          <w:szCs w:val="22"/>
        </w:rPr>
        <w:t>cancel the Appointment</w:t>
      </w:r>
    </w:p>
    <w:p w14:paraId="3E4836FD" w14:textId="15E8C321" w:rsidR="00772652"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view the appointment schedule</w:t>
      </w:r>
    </w:p>
    <w:p w14:paraId="73726545" w14:textId="77777777" w:rsidR="00005CE4" w:rsidRDefault="00005CE4">
      <w:pPr>
        <w:pStyle w:val="ListParagraph"/>
        <w:ind w:left="709"/>
        <w:rPr>
          <w:rFonts w:ascii="Segoe UI" w:hAnsi="Segoe UI"/>
          <w:sz w:val="22"/>
          <w:szCs w:val="22"/>
        </w:rPr>
      </w:pPr>
    </w:p>
    <w:p w14:paraId="06A3EE59" w14:textId="0343C8E8" w:rsidR="009E7D83" w:rsidRPr="009E7D83" w:rsidRDefault="009E7D83" w:rsidP="009E7D83">
      <w:pPr>
        <w:pStyle w:val="Heading"/>
        <w:ind w:left="990" w:hanging="360"/>
        <w:rPr>
          <w:rFonts w:ascii="Trebuchet MS" w:hAnsi="Trebuchet MS"/>
        </w:rPr>
      </w:pPr>
      <w:r>
        <w:t>3.3</w:t>
      </w:r>
      <w:r w:rsidR="00005CE4">
        <w:t xml:space="preserve"> </w:t>
      </w:r>
      <w:r w:rsidR="00C957FD" w:rsidRPr="00C957FD">
        <w:rPr>
          <w:rFonts w:ascii="Trebuchet MS" w:hAnsi="Trebuchet MS"/>
        </w:rPr>
        <w:t>Patient Module</w:t>
      </w:r>
    </w:p>
    <w:p w14:paraId="59FB7D8F" w14:textId="77777777" w:rsidR="009E7D83" w:rsidRPr="009E7D83" w:rsidRDefault="009E7D83" w:rsidP="009E7D83">
      <w:pPr>
        <w:pStyle w:val="ListParagraph"/>
        <w:ind w:left="1418"/>
        <w:rPr>
          <w:rFonts w:ascii="Segoe UI" w:hAnsi="Segoe UI"/>
          <w:sz w:val="22"/>
          <w:szCs w:val="22"/>
        </w:rPr>
      </w:pPr>
    </w:p>
    <w:p w14:paraId="08407B2C"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A Patient can register and book an appointment.</w:t>
      </w:r>
    </w:p>
    <w:p w14:paraId="270BC58D" w14:textId="77777777" w:rsidR="00C957FD"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He can login into his profile once registered.</w:t>
      </w:r>
    </w:p>
    <w:p w14:paraId="3B572ED4" w14:textId="01DB97CC" w:rsidR="00844676" w:rsidRDefault="00C957FD" w:rsidP="00C957FD">
      <w:pPr>
        <w:pStyle w:val="ListParagraph"/>
        <w:spacing w:line="360" w:lineRule="auto"/>
        <w:ind w:left="1418"/>
        <w:rPr>
          <w:rFonts w:ascii="Segoe UI" w:hAnsi="Segoe UI"/>
          <w:sz w:val="22"/>
          <w:szCs w:val="22"/>
        </w:rPr>
      </w:pPr>
      <w:r w:rsidRPr="00C957FD">
        <w:rPr>
          <w:rFonts w:ascii="Segoe UI" w:hAnsi="Segoe UI"/>
          <w:sz w:val="22"/>
          <w:szCs w:val="22"/>
        </w:rPr>
        <w:t xml:space="preserve">• He can book/cancel </w:t>
      </w:r>
      <w:proofErr w:type="spellStart"/>
      <w:proofErr w:type="gramStart"/>
      <w:r w:rsidRPr="00C957FD">
        <w:rPr>
          <w:rFonts w:ascii="Segoe UI" w:hAnsi="Segoe UI"/>
          <w:sz w:val="22"/>
          <w:szCs w:val="22"/>
        </w:rPr>
        <w:t>a</w:t>
      </w:r>
      <w:proofErr w:type="spellEnd"/>
      <w:proofErr w:type="gramEnd"/>
      <w:r w:rsidRPr="00C957FD">
        <w:rPr>
          <w:rFonts w:ascii="Segoe UI" w:hAnsi="Segoe UI"/>
          <w:sz w:val="22"/>
          <w:szCs w:val="22"/>
        </w:rPr>
        <w:t xml:space="preserve"> appointment for clinics.</w:t>
      </w:r>
    </w:p>
    <w:p w14:paraId="1AAC46B2" w14:textId="77777777" w:rsidR="00844676" w:rsidRPr="00772652" w:rsidRDefault="00844676" w:rsidP="00844676">
      <w:pPr>
        <w:pStyle w:val="ListParagraph"/>
        <w:ind w:left="1418"/>
        <w:rPr>
          <w:rFonts w:ascii="Segoe UI" w:hAnsi="Segoe UI"/>
          <w:sz w:val="22"/>
          <w:szCs w:val="22"/>
        </w:rPr>
      </w:pPr>
    </w:p>
    <w:p w14:paraId="694AB1C0" w14:textId="4B1C39ED" w:rsidR="00005CE4" w:rsidRDefault="00005CE4" w:rsidP="003A228B">
      <w:pPr>
        <w:pStyle w:val="Heading"/>
      </w:pPr>
      <w:r>
        <w:t xml:space="preserve">4. Non-functional Requirements </w:t>
      </w:r>
    </w:p>
    <w:p w14:paraId="7191F26E"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The website should use professional design, look and feel and color scheme.</w:t>
      </w:r>
    </w:p>
    <w:p w14:paraId="070E6472"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Users will have no limitations for accessing the application through Internet. The portal being an internet application, it is difficult specify exact number of visitor or users. Hence we will target the system to support between</w:t>
      </w:r>
      <w:r w:rsidR="0017522E">
        <w:rPr>
          <w:rFonts w:ascii="Segoe UI" w:hAnsi="Segoe UI"/>
          <w:sz w:val="22"/>
          <w:szCs w:val="22"/>
        </w:rPr>
        <w:t xml:space="preserve"> </w:t>
      </w:r>
      <w:r w:rsidR="00656BBB">
        <w:rPr>
          <w:rFonts w:ascii="Segoe UI" w:hAnsi="Segoe UI"/>
          <w:sz w:val="22"/>
          <w:szCs w:val="22"/>
        </w:rPr>
        <w:t>5 and</w:t>
      </w:r>
      <w:r>
        <w:rPr>
          <w:rFonts w:ascii="Segoe UI" w:hAnsi="Segoe UI"/>
          <w:sz w:val="22"/>
          <w:szCs w:val="22"/>
        </w:rPr>
        <w:t xml:space="preserve"> 10 million users on launch of phase 1. </w:t>
      </w:r>
    </w:p>
    <w:p w14:paraId="4E300DE7" w14:textId="77777777" w:rsidR="00005CE4"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Being a public website, the site must follow general usability guidelines for menus, navigation, colors, links and other actions provided on the screens.</w:t>
      </w:r>
    </w:p>
    <w:p w14:paraId="1A08D5C2" w14:textId="3A7060DF" w:rsidR="00005CE4" w:rsidRPr="004F4341" w:rsidRDefault="00005CE4" w:rsidP="004F4341">
      <w:pPr>
        <w:pStyle w:val="BodyText"/>
        <w:numPr>
          <w:ilvl w:val="0"/>
          <w:numId w:val="7"/>
        </w:numPr>
        <w:spacing w:line="360" w:lineRule="auto"/>
        <w:rPr>
          <w:rFonts w:ascii="Segoe UI" w:hAnsi="Segoe UI"/>
          <w:sz w:val="22"/>
          <w:szCs w:val="22"/>
        </w:rPr>
      </w:pPr>
      <w:r>
        <w:rPr>
          <w:rFonts w:ascii="Segoe UI" w:hAnsi="Segoe UI"/>
          <w:sz w:val="22"/>
          <w:szCs w:val="22"/>
        </w:rPr>
        <w:t>The system should be designed in such a manner that user will be able to complete tasks in minimum number of steps.</w:t>
      </w:r>
    </w:p>
    <w:sectPr w:rsidR="00005CE4" w:rsidRPr="004F4341">
      <w:type w:val="continuous"/>
      <w:pgSz w:w="12240" w:h="15840"/>
      <w:pgMar w:top="1134" w:right="1134" w:bottom="1134" w:left="1134" w:header="720" w:footer="72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3"/>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Wingdings" w:hAnsi="Wingdings"/>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3"/>
    <w:multiLevelType w:val="multilevel"/>
    <w:tmpl w:val="00000003"/>
    <w:name w:val="WW8Num4"/>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lef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lef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left"/>
      <w:pPr>
        <w:tabs>
          <w:tab w:val="num" w:pos="0"/>
        </w:tabs>
        <w:ind w:left="7047" w:hanging="180"/>
      </w:p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1800"/>
        </w:tabs>
        <w:ind w:left="1800" w:hanging="360"/>
      </w:pPr>
      <w:rPr>
        <w:rFonts w:ascii="Symbol" w:hAnsi="Symbol" w:cs="OpenSymbol"/>
      </w:rPr>
    </w:lvl>
    <w:lvl w:ilvl="1">
      <w:start w:val="1"/>
      <w:numFmt w:val="bullet"/>
      <w:lvlText w:val="◦"/>
      <w:lvlJc w:val="left"/>
      <w:pPr>
        <w:tabs>
          <w:tab w:val="num" w:pos="2160"/>
        </w:tabs>
        <w:ind w:left="2160" w:hanging="360"/>
      </w:pPr>
      <w:rPr>
        <w:rFonts w:ascii="OpenSymbol" w:hAnsi="OpenSymbol" w:cs="OpenSymbol"/>
      </w:rPr>
    </w:lvl>
    <w:lvl w:ilvl="2">
      <w:start w:val="1"/>
      <w:numFmt w:val="bullet"/>
      <w:lvlText w:val="▪"/>
      <w:lvlJc w:val="left"/>
      <w:pPr>
        <w:tabs>
          <w:tab w:val="num" w:pos="2520"/>
        </w:tabs>
        <w:ind w:left="2520" w:hanging="360"/>
      </w:pPr>
      <w:rPr>
        <w:rFonts w:ascii="OpenSymbol" w:hAnsi="OpenSymbol" w:cs="OpenSymbol"/>
      </w:rPr>
    </w:lvl>
    <w:lvl w:ilvl="3">
      <w:start w:val="1"/>
      <w:numFmt w:val="bullet"/>
      <w:lvlText w:val=""/>
      <w:lvlJc w:val="left"/>
      <w:pPr>
        <w:tabs>
          <w:tab w:val="num" w:pos="2880"/>
        </w:tabs>
        <w:ind w:left="2880" w:hanging="360"/>
      </w:pPr>
      <w:rPr>
        <w:rFonts w:ascii="Symbol" w:hAnsi="Symbol" w:cs="OpenSymbol"/>
      </w:rPr>
    </w:lvl>
    <w:lvl w:ilvl="4">
      <w:start w:val="1"/>
      <w:numFmt w:val="bullet"/>
      <w:lvlText w:val="◦"/>
      <w:lvlJc w:val="left"/>
      <w:pPr>
        <w:tabs>
          <w:tab w:val="num" w:pos="3240"/>
        </w:tabs>
        <w:ind w:left="3240" w:hanging="360"/>
      </w:pPr>
      <w:rPr>
        <w:rFonts w:ascii="OpenSymbol" w:hAnsi="OpenSymbol" w:cs="OpenSymbol"/>
      </w:rPr>
    </w:lvl>
    <w:lvl w:ilvl="5">
      <w:start w:val="1"/>
      <w:numFmt w:val="bullet"/>
      <w:lvlText w:val="▪"/>
      <w:lvlJc w:val="left"/>
      <w:pPr>
        <w:tabs>
          <w:tab w:val="num" w:pos="3600"/>
        </w:tabs>
        <w:ind w:left="3600" w:hanging="360"/>
      </w:pPr>
      <w:rPr>
        <w:rFonts w:ascii="OpenSymbol" w:hAnsi="OpenSymbol" w:cs="OpenSymbol"/>
      </w:rPr>
    </w:lvl>
    <w:lvl w:ilvl="6">
      <w:start w:val="1"/>
      <w:numFmt w:val="bullet"/>
      <w:lvlText w:val=""/>
      <w:lvlJc w:val="left"/>
      <w:pPr>
        <w:tabs>
          <w:tab w:val="num" w:pos="3960"/>
        </w:tabs>
        <w:ind w:left="3960" w:hanging="360"/>
      </w:pPr>
      <w:rPr>
        <w:rFonts w:ascii="Symbol" w:hAnsi="Symbol" w:cs="OpenSymbol"/>
      </w:rPr>
    </w:lvl>
    <w:lvl w:ilvl="7">
      <w:start w:val="1"/>
      <w:numFmt w:val="bullet"/>
      <w:lvlText w:val="◦"/>
      <w:lvlJc w:val="left"/>
      <w:pPr>
        <w:tabs>
          <w:tab w:val="num" w:pos="4320"/>
        </w:tabs>
        <w:ind w:left="4320" w:hanging="360"/>
      </w:pPr>
      <w:rPr>
        <w:rFonts w:ascii="OpenSymbol" w:hAnsi="OpenSymbol" w:cs="OpenSymbol"/>
      </w:rPr>
    </w:lvl>
    <w:lvl w:ilvl="8">
      <w:start w:val="1"/>
      <w:numFmt w:val="bullet"/>
      <w:lvlText w:val="▪"/>
      <w:lvlJc w:val="left"/>
      <w:pPr>
        <w:tabs>
          <w:tab w:val="num" w:pos="4680"/>
        </w:tabs>
        <w:ind w:left="468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47A250C0"/>
    <w:multiLevelType w:val="hybridMultilevel"/>
    <w:tmpl w:val="37A2C23E"/>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15:restartNumberingAfterBreak="0">
    <w:nsid w:val="7B0A70C4"/>
    <w:multiLevelType w:val="hybridMultilevel"/>
    <w:tmpl w:val="C4A2F4A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16cid:durableId="1608779482">
    <w:abstractNumId w:val="0"/>
  </w:num>
  <w:num w:numId="2" w16cid:durableId="2063359958">
    <w:abstractNumId w:val="1"/>
  </w:num>
  <w:num w:numId="3" w16cid:durableId="622073791">
    <w:abstractNumId w:val="2"/>
  </w:num>
  <w:num w:numId="4" w16cid:durableId="1433937859">
    <w:abstractNumId w:val="3"/>
  </w:num>
  <w:num w:numId="5" w16cid:durableId="43795715">
    <w:abstractNumId w:val="4"/>
  </w:num>
  <w:num w:numId="6" w16cid:durableId="1077823571">
    <w:abstractNumId w:val="5"/>
  </w:num>
  <w:num w:numId="7" w16cid:durableId="1672177478">
    <w:abstractNumId w:val="6"/>
  </w:num>
  <w:num w:numId="8" w16cid:durableId="1596405331">
    <w:abstractNumId w:val="7"/>
  </w:num>
  <w:num w:numId="9" w16cid:durableId="6651293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B0"/>
    <w:rsid w:val="00005CE4"/>
    <w:rsid w:val="00057A13"/>
    <w:rsid w:val="000766B0"/>
    <w:rsid w:val="00096C84"/>
    <w:rsid w:val="000E6E7C"/>
    <w:rsid w:val="00103EBD"/>
    <w:rsid w:val="00115636"/>
    <w:rsid w:val="00127B22"/>
    <w:rsid w:val="00131E32"/>
    <w:rsid w:val="00144020"/>
    <w:rsid w:val="0017522E"/>
    <w:rsid w:val="001951F3"/>
    <w:rsid w:val="001B7DCE"/>
    <w:rsid w:val="001D3716"/>
    <w:rsid w:val="00257A5C"/>
    <w:rsid w:val="002A654C"/>
    <w:rsid w:val="002A6CEA"/>
    <w:rsid w:val="002C2BCF"/>
    <w:rsid w:val="00332F87"/>
    <w:rsid w:val="00384308"/>
    <w:rsid w:val="003A228B"/>
    <w:rsid w:val="00414AB3"/>
    <w:rsid w:val="00416DB4"/>
    <w:rsid w:val="00422894"/>
    <w:rsid w:val="00442039"/>
    <w:rsid w:val="004A0671"/>
    <w:rsid w:val="004B75D4"/>
    <w:rsid w:val="004C6469"/>
    <w:rsid w:val="004F4341"/>
    <w:rsid w:val="005E4112"/>
    <w:rsid w:val="00656BBB"/>
    <w:rsid w:val="006A37C1"/>
    <w:rsid w:val="006A6118"/>
    <w:rsid w:val="006C6F39"/>
    <w:rsid w:val="00710FE0"/>
    <w:rsid w:val="00767AA3"/>
    <w:rsid w:val="00772652"/>
    <w:rsid w:val="00783CE5"/>
    <w:rsid w:val="007B5EEB"/>
    <w:rsid w:val="00844676"/>
    <w:rsid w:val="0085179F"/>
    <w:rsid w:val="008A4A2F"/>
    <w:rsid w:val="008A5C51"/>
    <w:rsid w:val="008C7D13"/>
    <w:rsid w:val="00950F7C"/>
    <w:rsid w:val="009630A0"/>
    <w:rsid w:val="00995BDF"/>
    <w:rsid w:val="009A3DC8"/>
    <w:rsid w:val="009E7D83"/>
    <w:rsid w:val="00A12721"/>
    <w:rsid w:val="00AD3DB7"/>
    <w:rsid w:val="00B34969"/>
    <w:rsid w:val="00B52584"/>
    <w:rsid w:val="00C957FD"/>
    <w:rsid w:val="00CD1F13"/>
    <w:rsid w:val="00CD235D"/>
    <w:rsid w:val="00D00D62"/>
    <w:rsid w:val="00D5469B"/>
    <w:rsid w:val="00D615F4"/>
    <w:rsid w:val="00D67865"/>
    <w:rsid w:val="00DE3688"/>
    <w:rsid w:val="00E94B9D"/>
    <w:rsid w:val="00E95279"/>
    <w:rsid w:val="00EF2176"/>
    <w:rsid w:val="00F0757A"/>
    <w:rsid w:val="00F313A7"/>
    <w:rsid w:val="00F41480"/>
    <w:rsid w:val="00F43081"/>
    <w:rsid w:val="00FB6917"/>
    <w:rsid w:val="00FE464D"/>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2135F0B"/>
  <w15:docId w15:val="{71ECDF73-3A4A-48E9-8D21-9B4B1884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WW8Num3z0">
    <w:name w:val="WW8Num3z0"/>
    <w:rPr>
      <w:rFonts w:ascii="Symbol" w:hAnsi="Symbol"/>
    </w:rPr>
  </w:style>
  <w:style w:type="character" w:customStyle="1" w:styleId="WW8Num3z1">
    <w:name w:val="WW8Num3z1"/>
    <w:rPr>
      <w:rFonts w:ascii="Wingdings" w:hAnsi="Wingdings"/>
    </w:rPr>
  </w:style>
  <w:style w:type="character" w:customStyle="1" w:styleId="WW8Num3z4">
    <w:name w:val="WW8Num3z4"/>
    <w:rPr>
      <w:rFonts w:ascii="Courier New" w:hAnsi="Courier New" w:cs="Courier New"/>
    </w:rPr>
  </w:style>
  <w:style w:type="character" w:customStyle="1" w:styleId="Bullets">
    <w:name w:val="Bullets"/>
    <w:rPr>
      <w:rFonts w:ascii="OpenSymbol" w:eastAsia="OpenSymbol" w:hAnsi="OpenSymbol" w:cs="OpenSymbol"/>
    </w:rPr>
  </w:style>
  <w:style w:type="character" w:customStyle="1" w:styleId="WW8Num2z0">
    <w:name w:val="WW8Num2z0"/>
    <w:rPr>
      <w:sz w:val="24"/>
    </w:rPr>
  </w:style>
  <w:style w:type="character" w:customStyle="1" w:styleId="WW8Num2z1">
    <w:name w:val="WW8Num2z1"/>
    <w:rPr>
      <w:sz w:val="22"/>
    </w:rPr>
  </w:style>
  <w:style w:type="character" w:customStyle="1" w:styleId="WW8Num2z8">
    <w:name w:val="WW8Num2z8"/>
    <w:rPr>
      <w:b/>
      <w:sz w:val="24"/>
    </w:rPr>
  </w:style>
  <w:style w:type="paragraph" w:customStyle="1" w:styleId="Heading">
    <w:name w:val="Heading"/>
    <w:basedOn w:val="Normal"/>
    <w:next w:val="BodyText"/>
    <w:pPr>
      <w:keepNext/>
      <w:spacing w:before="240" w:after="120"/>
    </w:pPr>
    <w:rPr>
      <w:rFonts w:ascii="Arial"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style>
  <w:style w:type="paragraph" w:customStyle="1" w:styleId="PreformattedText">
    <w:name w:val="Preformatted Text"/>
    <w:basedOn w:val="Normal"/>
    <w:rPr>
      <w:rFonts w:ascii="Courier New" w:eastAsia="NSimSun" w:hAnsi="Courier New" w:cs="Courier New"/>
      <w:sz w:val="20"/>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pPr>
      <w:tabs>
        <w:tab w:val="right" w:leader="dot" w:pos="9972"/>
      </w:tabs>
    </w:pPr>
  </w:style>
  <w:style w:type="character" w:customStyle="1" w:styleId="RTFNum26">
    <w:name w:val="RTF_Num 2 6"/>
    <w:rsid w:val="006A37C1"/>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862BE-B039-437F-A3EF-D304D6C24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Shaikh AmirAhmed</cp:lastModifiedBy>
  <cp:revision>2</cp:revision>
  <cp:lastPrinted>1899-12-31T18:30:00Z</cp:lastPrinted>
  <dcterms:created xsi:type="dcterms:W3CDTF">2023-08-31T17:28:00Z</dcterms:created>
  <dcterms:modified xsi:type="dcterms:W3CDTF">2023-08-31T17:28:00Z</dcterms:modified>
</cp:coreProperties>
</file>